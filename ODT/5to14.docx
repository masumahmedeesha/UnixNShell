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58C23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ind w:left="720" w:firstLine="720"/>
        <w:rPr>
          <w:rFonts w:ascii="Times" w:hAnsi="Times" w:cs="Times"/>
          <w:color w:val="000000"/>
        </w:rPr>
      </w:pPr>
      <w:r>
        <w:rPr>
          <w:rFonts w:ascii="Ubuntu" w:hAnsi="Ubuntu" w:cs="Ubuntu"/>
          <w:b/>
          <w:bCs/>
          <w:color w:val="C00018"/>
          <w:sz w:val="37"/>
          <w:szCs w:val="37"/>
        </w:rPr>
        <w:t xml:space="preserve">Operating System LAB - 01 </w:t>
      </w:r>
    </w:p>
    <w:p w14:paraId="46BDC7E6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Ubuntu" w:hAnsi="Ubuntu" w:cs="Ubuntu"/>
          <w:b/>
          <w:bCs/>
          <w:color w:val="000000"/>
          <w:sz w:val="37"/>
          <w:szCs w:val="37"/>
        </w:rPr>
      </w:pPr>
    </w:p>
    <w:p w14:paraId="79AA8A55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Ubuntu" w:hAnsi="Ubuntu" w:cs="Ubuntu"/>
          <w:b/>
          <w:bCs/>
          <w:color w:val="000000"/>
          <w:sz w:val="37"/>
          <w:szCs w:val="37"/>
        </w:rPr>
      </w:pPr>
    </w:p>
    <w:p w14:paraId="1E89DF88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Ubuntu" w:hAnsi="Ubuntu" w:cs="Ubuntu"/>
          <w:b/>
          <w:bCs/>
          <w:color w:val="000000"/>
          <w:sz w:val="37"/>
          <w:szCs w:val="37"/>
        </w:rPr>
        <w:t xml:space="preserve">5. </w:t>
      </w:r>
    </w:p>
    <w:p w14:paraId="2A51399A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>who &gt; myfile1 | less myfile1 or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Ubuntu" w:hAnsi="Ubuntu" w:cs="Ubuntu"/>
          <w:color w:val="000000"/>
          <w:sz w:val="37"/>
          <w:szCs w:val="37"/>
        </w:rPr>
        <w:t xml:space="preserve">who &gt; myfile1 | more myfile1 </w:t>
      </w:r>
    </w:p>
    <w:p w14:paraId="091B9095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Ubuntu" w:hAnsi="Ubuntu" w:cs="Ubuntu"/>
          <w:b/>
          <w:bCs/>
          <w:color w:val="000000"/>
          <w:sz w:val="37"/>
          <w:szCs w:val="37"/>
        </w:rPr>
      </w:pPr>
    </w:p>
    <w:p w14:paraId="01864A1F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Ubuntu" w:hAnsi="Ubuntu" w:cs="Ubuntu"/>
          <w:b/>
          <w:bCs/>
          <w:color w:val="000000"/>
          <w:sz w:val="37"/>
          <w:szCs w:val="37"/>
        </w:rPr>
        <w:t xml:space="preserve">6. </w:t>
      </w:r>
    </w:p>
    <w:p w14:paraId="17D63E43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Ubuntu" w:hAnsi="Ubuntu" w:cs="Ubuntu"/>
          <w:color w:val="000000"/>
          <w:sz w:val="37"/>
          <w:szCs w:val="37"/>
        </w:rPr>
      </w:pPr>
      <w:r>
        <w:rPr>
          <w:rFonts w:ascii="Ubuntu" w:hAnsi="Ubuntu" w:cs="Ubuntu"/>
          <w:color w:val="000000"/>
          <w:sz w:val="37"/>
          <w:szCs w:val="37"/>
        </w:rPr>
        <w:t>who &gt; myfile2 | (</w:t>
      </w:r>
      <w:proofErr w:type="gramStart"/>
      <w:r>
        <w:rPr>
          <w:rFonts w:ascii="Ubuntu" w:hAnsi="Ubuntu" w:cs="Ubuntu"/>
          <w:color w:val="000000"/>
          <w:sz w:val="37"/>
          <w:szCs w:val="37"/>
        </w:rPr>
        <w:t>date ;</w:t>
      </w:r>
      <w:proofErr w:type="gramEnd"/>
      <w:r>
        <w:rPr>
          <w:rFonts w:ascii="Ubuntu" w:hAnsi="Ubuntu" w:cs="Ubuntu"/>
          <w:color w:val="000000"/>
          <w:sz w:val="37"/>
          <w:szCs w:val="37"/>
        </w:rPr>
        <w:t xml:space="preserve"> more myfile2) </w:t>
      </w:r>
    </w:p>
    <w:p w14:paraId="111F5042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</w:p>
    <w:p w14:paraId="7956B0A1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Ubuntu" w:hAnsi="Ubuntu" w:cs="Ubuntu"/>
          <w:b/>
          <w:bCs/>
          <w:color w:val="000000"/>
          <w:sz w:val="37"/>
          <w:szCs w:val="37"/>
        </w:rPr>
        <w:t xml:space="preserve">7. </w:t>
      </w:r>
    </w:p>
    <w:p w14:paraId="0DC2FEF9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MS Mincho" w:eastAsia="MS Mincho" w:hAnsi="MS Mincho" w:cs="MS Mincho"/>
          <w:color w:val="000000"/>
          <w:sz w:val="37"/>
          <w:szCs w:val="37"/>
        </w:rPr>
      </w:pPr>
      <w:proofErr w:type="spellStart"/>
      <w:r>
        <w:rPr>
          <w:rFonts w:ascii="Ubuntu" w:hAnsi="Ubuntu" w:cs="Ubuntu"/>
          <w:color w:val="000000"/>
          <w:sz w:val="37"/>
          <w:szCs w:val="37"/>
        </w:rPr>
        <w:t>sed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-E 's/(\S</w:t>
      </w:r>
      <w:proofErr w:type="gramStart"/>
      <w:r>
        <w:rPr>
          <w:rFonts w:ascii="Ubuntu" w:hAnsi="Ubuntu" w:cs="Ubuntu"/>
          <w:color w:val="000000"/>
          <w:sz w:val="37"/>
          <w:szCs w:val="37"/>
        </w:rPr>
        <w:t>+)\</w:t>
      </w:r>
      <w:proofErr w:type="gramEnd"/>
      <w:r>
        <w:rPr>
          <w:rFonts w:ascii="Ubuntu" w:hAnsi="Ubuntu" w:cs="Ubuntu"/>
          <w:color w:val="000000"/>
          <w:sz w:val="37"/>
          <w:szCs w:val="37"/>
        </w:rPr>
        <w:t xml:space="preserve">s+(\S+)/\2 \1/' </w:t>
      </w:r>
      <w:proofErr w:type="spellStart"/>
      <w:r>
        <w:rPr>
          <w:rFonts w:ascii="Ubuntu" w:hAnsi="Ubuntu" w:cs="Ubuntu"/>
          <w:color w:val="000000"/>
          <w:sz w:val="37"/>
          <w:szCs w:val="37"/>
        </w:rPr>
        <w:t>myfile</w:t>
      </w:r>
      <w:proofErr w:type="spellEnd"/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0CBC56AD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Ubuntu" w:hAnsi="Ubuntu" w:cs="Ubuntu"/>
          <w:color w:val="000000"/>
          <w:sz w:val="37"/>
          <w:szCs w:val="37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where </w:t>
      </w:r>
      <w:r>
        <w:rPr>
          <w:rFonts w:ascii="Ubuntu" w:hAnsi="Ubuntu" w:cs="Ubuntu"/>
          <w:b/>
          <w:bCs/>
          <w:color w:val="000000"/>
          <w:sz w:val="37"/>
          <w:szCs w:val="37"/>
        </w:rPr>
        <w:t xml:space="preserve">(\S+) </w:t>
      </w:r>
      <w:r>
        <w:rPr>
          <w:rFonts w:ascii="Ubuntu" w:hAnsi="Ubuntu" w:cs="Ubuntu"/>
          <w:color w:val="000000"/>
          <w:sz w:val="37"/>
          <w:szCs w:val="37"/>
        </w:rPr>
        <w:t xml:space="preserve">\ s+ </w:t>
      </w:r>
      <w:r>
        <w:rPr>
          <w:rFonts w:ascii="Ubuntu" w:hAnsi="Ubuntu" w:cs="Ubuntu"/>
          <w:b/>
          <w:bCs/>
          <w:color w:val="000000"/>
          <w:sz w:val="37"/>
          <w:szCs w:val="37"/>
        </w:rPr>
        <w:t>(\S+</w:t>
      </w:r>
      <w:proofErr w:type="gramStart"/>
      <w:r>
        <w:rPr>
          <w:rFonts w:ascii="Ubuntu" w:hAnsi="Ubuntu" w:cs="Ubuntu"/>
          <w:b/>
          <w:bCs/>
          <w:color w:val="000000"/>
          <w:sz w:val="37"/>
          <w:szCs w:val="37"/>
        </w:rPr>
        <w:t xml:space="preserve">) </w:t>
      </w:r>
      <w:r>
        <w:rPr>
          <w:rFonts w:ascii="Ubuntu" w:hAnsi="Ubuntu" w:cs="Ubuntu"/>
          <w:color w:val="000000"/>
          <w:sz w:val="37"/>
          <w:szCs w:val="37"/>
        </w:rPr>
        <w:t>.</w:t>
      </w:r>
      <w:proofErr w:type="gramEnd"/>
      <w:r>
        <w:rPr>
          <w:rFonts w:ascii="Ubuntu" w:hAnsi="Ubuntu" w:cs="Ubuntu"/>
          <w:color w:val="000000"/>
          <w:sz w:val="37"/>
          <w:szCs w:val="37"/>
        </w:rPr>
        <w:t xml:space="preserve"> Means either first </w:t>
      </w:r>
      <w:r>
        <w:rPr>
          <w:rFonts w:ascii="Ubuntu" w:hAnsi="Ubuntu" w:cs="Ubuntu"/>
          <w:b/>
          <w:bCs/>
          <w:color w:val="000000"/>
          <w:sz w:val="37"/>
          <w:szCs w:val="37"/>
        </w:rPr>
        <w:t xml:space="preserve">(\S+) </w:t>
      </w:r>
      <w:r>
        <w:rPr>
          <w:rFonts w:ascii="Ubuntu" w:hAnsi="Ubuntu" w:cs="Ubuntu"/>
          <w:color w:val="000000"/>
          <w:sz w:val="37"/>
          <w:szCs w:val="37"/>
        </w:rPr>
        <w:t xml:space="preserve">and one character plus (s+) </w:t>
      </w:r>
      <w:r>
        <w:rPr>
          <w:rFonts w:ascii="Ubuntu" w:hAnsi="Ubuntu" w:cs="Ubuntu"/>
          <w:b/>
          <w:bCs/>
          <w:color w:val="000000"/>
          <w:sz w:val="37"/>
          <w:szCs w:val="37"/>
        </w:rPr>
        <w:t xml:space="preserve">(\S+) </w:t>
      </w:r>
      <w:r>
        <w:rPr>
          <w:rFonts w:ascii="Ubuntu" w:hAnsi="Ubuntu" w:cs="Ubuntu"/>
          <w:color w:val="000000"/>
          <w:sz w:val="37"/>
          <w:szCs w:val="37"/>
        </w:rPr>
        <w:t>will be replaced \2 to \</w:t>
      </w:r>
      <w:proofErr w:type="gramStart"/>
      <w:r>
        <w:rPr>
          <w:rFonts w:ascii="Ubuntu" w:hAnsi="Ubuntu" w:cs="Ubuntu"/>
          <w:color w:val="000000"/>
          <w:sz w:val="37"/>
          <w:szCs w:val="37"/>
        </w:rPr>
        <w:t>1 .</w:t>
      </w:r>
      <w:proofErr w:type="gramEnd"/>
      <w:r>
        <w:rPr>
          <w:rFonts w:ascii="Ubuntu" w:hAnsi="Ubuntu" w:cs="Ubuntu"/>
          <w:color w:val="000000"/>
          <w:sz w:val="37"/>
          <w:szCs w:val="37"/>
        </w:rPr>
        <w:t xml:space="preserve"> </w:t>
      </w:r>
    </w:p>
    <w:p w14:paraId="69F4B756" w14:textId="2BE70198" w:rsidR="00EA4963" w:rsidRDefault="00EA4963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Ubuntu" w:hAnsi="Ubuntu" w:cs="Ubuntu"/>
          <w:color w:val="000000"/>
          <w:sz w:val="37"/>
          <w:szCs w:val="37"/>
        </w:rPr>
      </w:pPr>
      <w:r>
        <w:rPr>
          <w:rFonts w:ascii="Ubuntu" w:hAnsi="Ubuntu" w:cs="Ubuntu"/>
          <w:color w:val="000000"/>
          <w:sz w:val="37"/>
          <w:szCs w:val="37"/>
        </w:rPr>
        <w:t>or</w:t>
      </w:r>
    </w:p>
    <w:p w14:paraId="5834EEC5" w14:textId="77777777" w:rsidR="00EA4963" w:rsidRPr="00EA4963" w:rsidRDefault="00EA4963" w:rsidP="00EA4963">
      <w:pPr>
        <w:rPr>
          <w:rFonts w:ascii="Ubuntu" w:hAnsi="Ubuntu"/>
          <w:sz w:val="37"/>
          <w:szCs w:val="37"/>
        </w:rPr>
      </w:pPr>
      <w:r w:rsidRPr="00EA4963">
        <w:rPr>
          <w:rFonts w:ascii="Ubuntu" w:hAnsi="Ubuntu"/>
          <w:sz w:val="37"/>
          <w:szCs w:val="37"/>
        </w:rPr>
        <w:t>echo "Enter your filename"</w:t>
      </w:r>
    </w:p>
    <w:p w14:paraId="01B8F182" w14:textId="77777777" w:rsidR="00EA4963" w:rsidRPr="00EA4963" w:rsidRDefault="00EA4963" w:rsidP="00EA4963">
      <w:pPr>
        <w:rPr>
          <w:rFonts w:ascii="Ubuntu" w:hAnsi="Ubuntu"/>
          <w:sz w:val="37"/>
          <w:szCs w:val="37"/>
        </w:rPr>
      </w:pPr>
      <w:r w:rsidRPr="00EA4963">
        <w:rPr>
          <w:rFonts w:ascii="Ubuntu" w:hAnsi="Ubuntu"/>
          <w:sz w:val="37"/>
          <w:szCs w:val="37"/>
        </w:rPr>
        <w:t>read filename</w:t>
      </w:r>
    </w:p>
    <w:p w14:paraId="2F15B7F5" w14:textId="77777777" w:rsidR="00EA4963" w:rsidRPr="00EA4963" w:rsidRDefault="00EA4963" w:rsidP="00EA4963">
      <w:pPr>
        <w:rPr>
          <w:rFonts w:ascii="Ubuntu" w:hAnsi="Ubuntu"/>
          <w:sz w:val="37"/>
          <w:szCs w:val="37"/>
        </w:rPr>
      </w:pPr>
      <w:proofErr w:type="spellStart"/>
      <w:r w:rsidRPr="00EA4963">
        <w:rPr>
          <w:rFonts w:ascii="Ubuntu" w:hAnsi="Ubuntu"/>
          <w:sz w:val="37"/>
          <w:szCs w:val="37"/>
        </w:rPr>
        <w:t>sed</w:t>
      </w:r>
      <w:proofErr w:type="spellEnd"/>
      <w:r w:rsidRPr="00EA4963">
        <w:rPr>
          <w:rFonts w:ascii="Ubuntu" w:hAnsi="Ubuntu"/>
          <w:sz w:val="37"/>
          <w:szCs w:val="37"/>
        </w:rPr>
        <w:t xml:space="preserve"> -E "s/(\S</w:t>
      </w:r>
      <w:proofErr w:type="gramStart"/>
      <w:r w:rsidRPr="00EA4963">
        <w:rPr>
          <w:rFonts w:ascii="Ubuntu" w:hAnsi="Ubuntu"/>
          <w:sz w:val="37"/>
          <w:szCs w:val="37"/>
        </w:rPr>
        <w:t>+)\</w:t>
      </w:r>
      <w:proofErr w:type="gramEnd"/>
      <w:r w:rsidRPr="00EA4963">
        <w:rPr>
          <w:rFonts w:ascii="Ubuntu" w:hAnsi="Ubuntu"/>
          <w:sz w:val="37"/>
          <w:szCs w:val="37"/>
        </w:rPr>
        <w:t>s+(\S+)/\2\1/" $filename</w:t>
      </w:r>
    </w:p>
    <w:p w14:paraId="6F3F0087" w14:textId="77777777" w:rsidR="00EA4963" w:rsidRPr="00EA4963" w:rsidRDefault="00EA4963" w:rsidP="00EA4963">
      <w:pPr>
        <w:rPr>
          <w:rFonts w:ascii="Ubuntu" w:hAnsi="Ubuntu"/>
          <w:sz w:val="37"/>
          <w:szCs w:val="37"/>
        </w:rPr>
      </w:pPr>
      <w:r w:rsidRPr="00EA4963">
        <w:rPr>
          <w:rFonts w:ascii="Ubuntu" w:hAnsi="Ubuntu"/>
          <w:sz w:val="37"/>
          <w:szCs w:val="37"/>
        </w:rPr>
        <w:t>or</w:t>
      </w:r>
    </w:p>
    <w:p w14:paraId="4025546D" w14:textId="77777777" w:rsidR="00EA4963" w:rsidRDefault="00EA4963" w:rsidP="00EA4963">
      <w:pPr>
        <w:rPr>
          <w:rFonts w:ascii="Ubuntu" w:hAnsi="Ubuntu"/>
          <w:sz w:val="37"/>
          <w:szCs w:val="37"/>
        </w:rPr>
      </w:pPr>
      <w:proofErr w:type="spellStart"/>
      <w:r w:rsidRPr="00EA4963">
        <w:rPr>
          <w:rFonts w:ascii="Ubuntu" w:hAnsi="Ubuntu"/>
          <w:sz w:val="37"/>
          <w:szCs w:val="37"/>
        </w:rPr>
        <w:t>sed</w:t>
      </w:r>
      <w:proofErr w:type="spellEnd"/>
      <w:r w:rsidRPr="00EA4963">
        <w:rPr>
          <w:rFonts w:ascii="Ubuntu" w:hAnsi="Ubuntu"/>
          <w:sz w:val="37"/>
          <w:szCs w:val="37"/>
        </w:rPr>
        <w:t xml:space="preserve"> -E "s/(\S</w:t>
      </w:r>
      <w:proofErr w:type="gramStart"/>
      <w:r w:rsidRPr="00EA4963">
        <w:rPr>
          <w:rFonts w:ascii="Ubuntu" w:hAnsi="Ubuntu"/>
          <w:sz w:val="37"/>
          <w:szCs w:val="37"/>
        </w:rPr>
        <w:t>+)\</w:t>
      </w:r>
      <w:proofErr w:type="gramEnd"/>
      <w:r w:rsidRPr="00EA4963">
        <w:rPr>
          <w:rFonts w:ascii="Ubuntu" w:hAnsi="Ubuntu"/>
          <w:sz w:val="37"/>
          <w:szCs w:val="37"/>
        </w:rPr>
        <w:t xml:space="preserve">s+(\S+)/\2\ \1/" $filename </w:t>
      </w:r>
    </w:p>
    <w:p w14:paraId="5FC2DB5A" w14:textId="77777777" w:rsidR="00EA4963" w:rsidRDefault="00EA4963" w:rsidP="00EA4963">
      <w:pPr>
        <w:rPr>
          <w:rFonts w:ascii="Ubuntu" w:hAnsi="Ubuntu"/>
          <w:sz w:val="37"/>
          <w:szCs w:val="37"/>
        </w:rPr>
      </w:pPr>
    </w:p>
    <w:p w14:paraId="5F0439AC" w14:textId="7324A460" w:rsidR="00EA4963" w:rsidRPr="00EA4963" w:rsidRDefault="00EA4963" w:rsidP="00EA4963">
      <w:pPr>
        <w:rPr>
          <w:rFonts w:ascii="Ubuntu" w:hAnsi="Ubuntu"/>
          <w:sz w:val="37"/>
          <w:szCs w:val="37"/>
        </w:rPr>
      </w:pPr>
      <w:r w:rsidRPr="00EA4963">
        <w:rPr>
          <w:rFonts w:ascii="Ubuntu" w:hAnsi="Ubuntu"/>
          <w:sz w:val="37"/>
          <w:szCs w:val="37"/>
        </w:rPr>
        <w:t>{</w:t>
      </w:r>
      <w:proofErr w:type="spellStart"/>
      <w:r w:rsidRPr="00EA4963">
        <w:rPr>
          <w:rFonts w:ascii="Ubuntu" w:hAnsi="Ubuntu"/>
          <w:sz w:val="37"/>
          <w:szCs w:val="37"/>
        </w:rPr>
        <w:t>ai</w:t>
      </w:r>
      <w:proofErr w:type="spellEnd"/>
      <w:r w:rsidRPr="00EA4963">
        <w:rPr>
          <w:rFonts w:ascii="Ubuntu" w:hAnsi="Ubuntu"/>
          <w:sz w:val="37"/>
          <w:szCs w:val="37"/>
        </w:rPr>
        <w:t xml:space="preserve"> </w:t>
      </w:r>
      <w:proofErr w:type="spellStart"/>
      <w:r w:rsidRPr="00EA4963">
        <w:rPr>
          <w:rFonts w:ascii="Ubuntu" w:hAnsi="Ubuntu"/>
          <w:sz w:val="37"/>
          <w:szCs w:val="37"/>
        </w:rPr>
        <w:t>khane</w:t>
      </w:r>
      <w:proofErr w:type="spellEnd"/>
      <w:r w:rsidRPr="00EA4963">
        <w:rPr>
          <w:rFonts w:ascii="Ubuntu" w:hAnsi="Ubuntu"/>
          <w:sz w:val="37"/>
          <w:szCs w:val="37"/>
        </w:rPr>
        <w:t xml:space="preserve"> space </w:t>
      </w:r>
      <w:proofErr w:type="spellStart"/>
      <w:r w:rsidRPr="00EA4963">
        <w:rPr>
          <w:rFonts w:ascii="Ubuntu" w:hAnsi="Ubuntu"/>
          <w:sz w:val="37"/>
          <w:szCs w:val="37"/>
        </w:rPr>
        <w:t>ashbe</w:t>
      </w:r>
      <w:proofErr w:type="spellEnd"/>
      <w:r w:rsidRPr="00EA4963">
        <w:rPr>
          <w:rFonts w:ascii="Ubuntu" w:hAnsi="Ubuntu"/>
          <w:sz w:val="37"/>
          <w:szCs w:val="37"/>
        </w:rPr>
        <w:t>}</w:t>
      </w:r>
    </w:p>
    <w:p w14:paraId="6C2A4005" w14:textId="77777777" w:rsidR="00EA4963" w:rsidRDefault="00EA4963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Ubuntu" w:hAnsi="Ubuntu" w:cs="Ubuntu"/>
          <w:color w:val="000000"/>
          <w:sz w:val="37"/>
          <w:szCs w:val="37"/>
        </w:rPr>
      </w:pPr>
    </w:p>
    <w:p w14:paraId="3055D183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</w:p>
    <w:p w14:paraId="142CFCB9" w14:textId="77777777" w:rsidR="00EA4963" w:rsidRDefault="0023697B" w:rsidP="00EA4963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Ubuntu" w:hAnsi="Ubuntu" w:cs="Ubuntu"/>
          <w:b/>
          <w:bCs/>
          <w:color w:val="000000"/>
          <w:sz w:val="37"/>
          <w:szCs w:val="37"/>
        </w:rPr>
        <w:t xml:space="preserve">8. </w:t>
      </w:r>
    </w:p>
    <w:p w14:paraId="204D9914" w14:textId="0D9D5C53" w:rsidR="00EA4963" w:rsidRPr="00EA4963" w:rsidRDefault="00EA4963" w:rsidP="00EA4963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-   </w:t>
      </w:r>
      <w:r w:rsidR="0023697B">
        <w:rPr>
          <w:rFonts w:ascii="Ubuntu" w:hAnsi="Ubuntu" w:cs="Ubuntu"/>
          <w:color w:val="000000"/>
          <w:sz w:val="37"/>
          <w:szCs w:val="37"/>
        </w:rPr>
        <w:t>cat &gt; myfile.sh</w:t>
      </w:r>
      <w:r w:rsidR="0023697B"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132DCA0F" w14:textId="77777777" w:rsidR="00EA4963" w:rsidRPr="00EA4963" w:rsidRDefault="0023697B" w:rsidP="00EA4963">
      <w:pPr>
        <w:widowControl w:val="0"/>
        <w:numPr>
          <w:ilvl w:val="8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echo “\HELLO WORLD” </w:t>
      </w:r>
      <w:r>
        <w:rPr>
          <w:rFonts w:ascii="MS Mincho" w:eastAsia="MS Mincho" w:hAnsi="MS Mincho" w:cs="MS Mincho"/>
          <w:color w:val="000000"/>
        </w:rPr>
        <w:t> </w:t>
      </w:r>
    </w:p>
    <w:p w14:paraId="68EB825D" w14:textId="77777777" w:rsidR="00EA4963" w:rsidRPr="00EA4963" w:rsidRDefault="0023697B" w:rsidP="00EA4963">
      <w:pPr>
        <w:widowControl w:val="0"/>
        <w:numPr>
          <w:ilvl w:val="8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720" w:hanging="720"/>
        <w:rPr>
          <w:rFonts w:ascii="Times" w:hAnsi="Times" w:cs="Times"/>
          <w:color w:val="000000"/>
        </w:rPr>
      </w:pPr>
      <w:proofErr w:type="spellStart"/>
      <w:r>
        <w:rPr>
          <w:rFonts w:ascii="Ubuntu" w:hAnsi="Ubuntu" w:cs="Ubuntu"/>
          <w:color w:val="000000"/>
          <w:sz w:val="37"/>
          <w:szCs w:val="37"/>
        </w:rPr>
        <w:t>sh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myfile.sh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0447A7BE" w14:textId="2DF51C0D" w:rsidR="0023697B" w:rsidRPr="00EA4963" w:rsidRDefault="0023697B" w:rsidP="00EA4963">
      <w:pPr>
        <w:widowControl w:val="0"/>
        <w:numPr>
          <w:ilvl w:val="8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which prints \HELLO WORLD. </w:t>
      </w:r>
      <w:r>
        <w:rPr>
          <w:rFonts w:ascii="MS Mincho" w:eastAsia="MS Mincho" w:hAnsi="MS Mincho" w:cs="MS Mincho"/>
          <w:color w:val="000000"/>
        </w:rPr>
        <w:t> </w:t>
      </w:r>
    </w:p>
    <w:p w14:paraId="3C774490" w14:textId="77777777" w:rsidR="00EA4963" w:rsidRDefault="00EA4963" w:rsidP="00EA4963">
      <w:pPr>
        <w:widowControl w:val="0"/>
        <w:numPr>
          <w:ilvl w:val="6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940" w:hanging="720"/>
        <w:rPr>
          <w:rFonts w:ascii="Times" w:hAnsi="Times" w:cs="Times"/>
          <w:color w:val="000000"/>
        </w:rPr>
      </w:pPr>
    </w:p>
    <w:p w14:paraId="2F41F8A3" w14:textId="018292A4" w:rsidR="00EA4963" w:rsidRPr="00EA4963" w:rsidRDefault="0023697B" w:rsidP="00EA496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 w:rsidRPr="00EA4963">
        <w:rPr>
          <w:rFonts w:ascii="Ubuntu" w:hAnsi="Ubuntu" w:cs="Ubuntu"/>
          <w:color w:val="000000"/>
          <w:sz w:val="37"/>
          <w:szCs w:val="37"/>
        </w:rPr>
        <w:t xml:space="preserve">cat &gt; </w:t>
      </w:r>
      <w:proofErr w:type="spellStart"/>
      <w:r w:rsidRPr="00EA4963">
        <w:rPr>
          <w:rFonts w:ascii="Ubuntu" w:hAnsi="Ubuntu" w:cs="Ubuntu"/>
          <w:color w:val="000000"/>
          <w:sz w:val="37"/>
          <w:szCs w:val="37"/>
        </w:rPr>
        <w:t>myfile.c</w:t>
      </w:r>
      <w:proofErr w:type="spellEnd"/>
      <w:r w:rsidRPr="00EA4963">
        <w:rPr>
          <w:rFonts w:ascii="Ubuntu" w:hAnsi="Ubuntu" w:cs="Ubuntu"/>
          <w:color w:val="000000"/>
          <w:sz w:val="37"/>
          <w:szCs w:val="37"/>
        </w:rPr>
        <w:t xml:space="preserve"> </w:t>
      </w:r>
      <w:r w:rsidRPr="00EA4963">
        <w:rPr>
          <w:rFonts w:ascii="MS Mincho" w:eastAsia="MS Mincho" w:hAnsi="MS Mincho" w:cs="MS Mincho"/>
          <w:color w:val="000000"/>
        </w:rPr>
        <w:t> </w:t>
      </w:r>
    </w:p>
    <w:p w14:paraId="56D96FD3" w14:textId="77777777" w:rsidR="00EA4963" w:rsidRPr="00EA4963" w:rsidRDefault="0023697B" w:rsidP="00EA4963">
      <w:pPr>
        <w:widowControl w:val="0"/>
        <w:numPr>
          <w:ilvl w:val="8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940"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>#include&lt;</w:t>
      </w:r>
      <w:proofErr w:type="spellStart"/>
      <w:r>
        <w:rPr>
          <w:rFonts w:ascii="Ubuntu" w:hAnsi="Ubuntu" w:cs="Ubuntu"/>
          <w:color w:val="000000"/>
          <w:sz w:val="37"/>
          <w:szCs w:val="37"/>
        </w:rPr>
        <w:t>stdio.h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>&gt;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20D303A2" w14:textId="77777777" w:rsidR="00EA4963" w:rsidRPr="00EA4963" w:rsidRDefault="0023697B" w:rsidP="00EA496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940" w:hanging="720"/>
        <w:rPr>
          <w:rFonts w:ascii="Times" w:hAnsi="Times" w:cs="Times"/>
          <w:color w:val="000000"/>
        </w:rPr>
      </w:pPr>
      <w:proofErr w:type="spellStart"/>
      <w:r>
        <w:rPr>
          <w:rFonts w:ascii="Ubuntu" w:hAnsi="Ubuntu" w:cs="Ubuntu"/>
          <w:color w:val="000000"/>
          <w:sz w:val="37"/>
          <w:szCs w:val="37"/>
        </w:rPr>
        <w:t>int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</w:t>
      </w:r>
      <w:proofErr w:type="gramStart"/>
      <w:r>
        <w:rPr>
          <w:rFonts w:ascii="Ubuntu" w:hAnsi="Ubuntu" w:cs="Ubuntu"/>
          <w:color w:val="000000"/>
          <w:sz w:val="37"/>
          <w:szCs w:val="37"/>
        </w:rPr>
        <w:t>main(</w:t>
      </w:r>
      <w:proofErr w:type="gramEnd"/>
      <w:r>
        <w:rPr>
          <w:rFonts w:ascii="Ubuntu" w:hAnsi="Ubuntu" w:cs="Ubuntu"/>
          <w:color w:val="000000"/>
          <w:sz w:val="37"/>
          <w:szCs w:val="37"/>
        </w:rPr>
        <w:t>)</w:t>
      </w:r>
    </w:p>
    <w:p w14:paraId="098BFA93" w14:textId="77777777" w:rsidR="00EA4963" w:rsidRDefault="0023697B" w:rsidP="00EA496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940"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>{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42AE7CC9" w14:textId="5A188EFA" w:rsidR="00EA4963" w:rsidRPr="00EA4963" w:rsidRDefault="0023697B" w:rsidP="00EA496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940" w:hanging="720"/>
        <w:rPr>
          <w:rFonts w:ascii="Times" w:hAnsi="Times" w:cs="Times"/>
          <w:color w:val="000000"/>
        </w:rPr>
      </w:pPr>
      <w:proofErr w:type="spellStart"/>
      <w:proofErr w:type="gramStart"/>
      <w:r w:rsidRPr="00EA4963">
        <w:rPr>
          <w:rFonts w:ascii="Ubuntu" w:hAnsi="Ubuntu" w:cs="Ubuntu"/>
          <w:color w:val="000000"/>
          <w:sz w:val="37"/>
          <w:szCs w:val="37"/>
        </w:rPr>
        <w:lastRenderedPageBreak/>
        <w:t>printf</w:t>
      </w:r>
      <w:proofErr w:type="spellEnd"/>
      <w:r w:rsidRPr="00EA4963">
        <w:rPr>
          <w:rFonts w:ascii="Ubuntu" w:hAnsi="Ubuntu" w:cs="Ubuntu"/>
          <w:color w:val="000000"/>
          <w:sz w:val="37"/>
          <w:szCs w:val="37"/>
        </w:rPr>
        <w:t>(</w:t>
      </w:r>
      <w:proofErr w:type="gramEnd"/>
      <w:r w:rsidRPr="00EA4963">
        <w:rPr>
          <w:rFonts w:ascii="Ubuntu" w:hAnsi="Ubuntu" w:cs="Ubuntu"/>
          <w:color w:val="000000"/>
          <w:sz w:val="37"/>
          <w:szCs w:val="37"/>
        </w:rPr>
        <w:t xml:space="preserve">“HELLO WORLD!\n”); </w:t>
      </w:r>
    </w:p>
    <w:p w14:paraId="0A5646E9" w14:textId="77777777" w:rsidR="00EA4963" w:rsidRPr="00EA4963" w:rsidRDefault="0023697B" w:rsidP="00EA496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940"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return 0; </w:t>
      </w:r>
      <w:r>
        <w:rPr>
          <w:rFonts w:ascii="MS Mincho" w:eastAsia="MS Mincho" w:hAnsi="MS Mincho" w:cs="MS Mincho"/>
          <w:color w:val="000000"/>
        </w:rPr>
        <w:t> </w:t>
      </w:r>
    </w:p>
    <w:p w14:paraId="14A4A54D" w14:textId="77777777" w:rsidR="00EA4963" w:rsidRPr="00EA4963" w:rsidRDefault="0023697B" w:rsidP="00EA496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940"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} </w:t>
      </w:r>
      <w:r>
        <w:rPr>
          <w:rFonts w:ascii="MS Mincho" w:eastAsia="MS Mincho" w:hAnsi="MS Mincho" w:cs="MS Mincho"/>
          <w:color w:val="000000"/>
        </w:rPr>
        <w:t> </w:t>
      </w:r>
    </w:p>
    <w:p w14:paraId="7B31E1C9" w14:textId="77777777" w:rsidR="00EA4963" w:rsidRPr="00EA4963" w:rsidRDefault="0023697B" w:rsidP="00EA496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940" w:hanging="720"/>
        <w:rPr>
          <w:rFonts w:ascii="Times" w:hAnsi="Times" w:cs="Times"/>
          <w:color w:val="000000"/>
        </w:rPr>
      </w:pPr>
      <w:proofErr w:type="spellStart"/>
      <w:r>
        <w:rPr>
          <w:rFonts w:ascii="Ubuntu" w:hAnsi="Ubuntu" w:cs="Ubuntu"/>
          <w:color w:val="000000"/>
          <w:sz w:val="37"/>
          <w:szCs w:val="37"/>
        </w:rPr>
        <w:t>gcc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</w:t>
      </w:r>
      <w:proofErr w:type="spellStart"/>
      <w:r>
        <w:rPr>
          <w:rFonts w:ascii="Ubuntu" w:hAnsi="Ubuntu" w:cs="Ubuntu"/>
          <w:color w:val="000000"/>
          <w:sz w:val="37"/>
          <w:szCs w:val="37"/>
        </w:rPr>
        <w:t>myfile.c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-o </w:t>
      </w:r>
      <w:proofErr w:type="spellStart"/>
      <w:r>
        <w:rPr>
          <w:rFonts w:ascii="Ubuntu" w:hAnsi="Ubuntu" w:cs="Ubuntu"/>
          <w:color w:val="000000"/>
          <w:sz w:val="37"/>
          <w:szCs w:val="37"/>
        </w:rPr>
        <w:t>myfile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</w:t>
      </w:r>
    </w:p>
    <w:p w14:paraId="6B753369" w14:textId="43AFDB79" w:rsidR="00EA4963" w:rsidRPr="00EA4963" w:rsidRDefault="0023697B" w:rsidP="00EA496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940" w:hanging="720"/>
        <w:rPr>
          <w:rFonts w:ascii="Times" w:hAnsi="Times" w:cs="Times"/>
          <w:color w:val="000000"/>
        </w:rPr>
      </w:pPr>
      <w:proofErr w:type="gramStart"/>
      <w:r>
        <w:rPr>
          <w:rFonts w:ascii="Ubuntu" w:hAnsi="Ubuntu" w:cs="Ubuntu"/>
          <w:color w:val="000000"/>
          <w:sz w:val="37"/>
          <w:szCs w:val="37"/>
        </w:rPr>
        <w:t>./</w:t>
      </w:r>
      <w:proofErr w:type="spellStart"/>
      <w:proofErr w:type="gramEnd"/>
      <w:r>
        <w:rPr>
          <w:rFonts w:ascii="Ubuntu" w:hAnsi="Ubuntu" w:cs="Ubuntu"/>
          <w:color w:val="000000"/>
          <w:sz w:val="37"/>
          <w:szCs w:val="37"/>
        </w:rPr>
        <w:t>myfile</w:t>
      </w:r>
      <w:proofErr w:type="spellEnd"/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4BFAD88C" w14:textId="0A42369D" w:rsidR="0023697B" w:rsidRDefault="0023697B" w:rsidP="00EA496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left="940"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Prints </w:t>
      </w:r>
      <w:r>
        <w:rPr>
          <w:rFonts w:ascii="MS Mincho" w:eastAsia="MS Mincho" w:hAnsi="MS Mincho" w:cs="MS Mincho"/>
          <w:color w:val="000000"/>
        </w:rPr>
        <w:t> </w:t>
      </w:r>
    </w:p>
    <w:p w14:paraId="7152595C" w14:textId="77777777" w:rsidR="0023697B" w:rsidRDefault="0023697B" w:rsidP="00EA4963">
      <w:pPr>
        <w:widowControl w:val="0"/>
        <w:autoSpaceDE w:val="0"/>
        <w:autoSpaceDN w:val="0"/>
        <w:adjustRightInd w:val="0"/>
        <w:spacing w:after="240" w:line="460" w:lineRule="atLeast"/>
        <w:ind w:firstLine="220"/>
        <w:rPr>
          <w:rFonts w:ascii="Ubuntu" w:hAnsi="Ubuntu" w:cs="Ubuntu"/>
          <w:color w:val="000000"/>
          <w:sz w:val="37"/>
          <w:szCs w:val="37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HELLO WORLD! </w:t>
      </w:r>
    </w:p>
    <w:p w14:paraId="421802E7" w14:textId="77777777" w:rsidR="00EA4963" w:rsidRDefault="00EA4963" w:rsidP="00EA4963">
      <w:pPr>
        <w:widowControl w:val="0"/>
        <w:autoSpaceDE w:val="0"/>
        <w:autoSpaceDN w:val="0"/>
        <w:adjustRightInd w:val="0"/>
        <w:spacing w:after="240" w:line="460" w:lineRule="atLeast"/>
        <w:ind w:firstLine="220"/>
        <w:rPr>
          <w:rFonts w:ascii="Times" w:hAnsi="Times" w:cs="Times"/>
          <w:color w:val="000000"/>
        </w:rPr>
      </w:pPr>
    </w:p>
    <w:p w14:paraId="7F3B0AD7" w14:textId="77777777" w:rsidR="0023697B" w:rsidRDefault="0023697B" w:rsidP="00EA4963">
      <w:pPr>
        <w:widowControl w:val="0"/>
        <w:autoSpaceDE w:val="0"/>
        <w:autoSpaceDN w:val="0"/>
        <w:adjustRightInd w:val="0"/>
        <w:spacing w:after="240" w:line="460" w:lineRule="atLeast"/>
        <w:ind w:firstLine="2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(time) </w:t>
      </w:r>
    </w:p>
    <w:p w14:paraId="2935D511" w14:textId="78203C70" w:rsidR="00EA4963" w:rsidRPr="00EA4963" w:rsidRDefault="0023697B" w:rsidP="0023697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proofErr w:type="gramStart"/>
      <w:r>
        <w:rPr>
          <w:rFonts w:ascii="Ubuntu" w:hAnsi="Ubuntu" w:cs="Ubuntu"/>
          <w:color w:val="000000"/>
          <w:sz w:val="37"/>
          <w:szCs w:val="37"/>
        </w:rPr>
        <w:t>@  time</w:t>
      </w:r>
      <w:proofErr w:type="gramEnd"/>
      <w:r>
        <w:rPr>
          <w:rFonts w:ascii="Ubuntu" w:hAnsi="Ubuntu" w:cs="Ubuntu"/>
          <w:color w:val="000000"/>
          <w:sz w:val="37"/>
          <w:szCs w:val="37"/>
        </w:rPr>
        <w:t xml:space="preserve"> </w:t>
      </w:r>
      <w:proofErr w:type="spellStart"/>
      <w:r>
        <w:rPr>
          <w:rFonts w:ascii="Ubuntu" w:hAnsi="Ubuntu" w:cs="Ubuntu"/>
          <w:color w:val="000000"/>
          <w:sz w:val="37"/>
          <w:szCs w:val="37"/>
        </w:rPr>
        <w:t>gcc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</w:t>
      </w:r>
      <w:proofErr w:type="spellStart"/>
      <w:r>
        <w:rPr>
          <w:rFonts w:ascii="Ubuntu" w:hAnsi="Ubuntu" w:cs="Ubuntu"/>
          <w:color w:val="000000"/>
          <w:sz w:val="37"/>
          <w:szCs w:val="37"/>
        </w:rPr>
        <w:t>myfile.c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-o </w:t>
      </w:r>
      <w:proofErr w:type="spellStart"/>
      <w:r>
        <w:rPr>
          <w:rFonts w:ascii="Ubuntu" w:hAnsi="Ubuntu" w:cs="Ubuntu"/>
          <w:color w:val="000000"/>
          <w:sz w:val="37"/>
          <w:szCs w:val="37"/>
        </w:rPr>
        <w:t>myfile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</w:p>
    <w:p w14:paraId="3A0A3BC2" w14:textId="77777777" w:rsidR="00EA4963" w:rsidRPr="00EA4963" w:rsidRDefault="0023697B" w:rsidP="0023697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real 0m0.051s </w:t>
      </w:r>
    </w:p>
    <w:p w14:paraId="586013AC" w14:textId="77777777" w:rsidR="00EA4963" w:rsidRPr="00EA4963" w:rsidRDefault="0023697B" w:rsidP="0023697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user 0m0.034s </w:t>
      </w:r>
    </w:p>
    <w:p w14:paraId="171BD404" w14:textId="78DF9495" w:rsidR="0023697B" w:rsidRPr="00EA4963" w:rsidRDefault="0023697B" w:rsidP="0023697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sys 0m0.018s </w:t>
      </w:r>
      <w:r>
        <w:rPr>
          <w:rFonts w:ascii="MS Mincho" w:eastAsia="MS Mincho" w:hAnsi="MS Mincho" w:cs="MS Mincho"/>
          <w:color w:val="000000"/>
        </w:rPr>
        <w:t> </w:t>
      </w:r>
    </w:p>
    <w:p w14:paraId="07BB938B" w14:textId="77777777" w:rsidR="00EA4963" w:rsidRDefault="00EA4963" w:rsidP="0023697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</w:p>
    <w:p w14:paraId="21A16550" w14:textId="14A05BD0" w:rsidR="0023697B" w:rsidRDefault="0023697B" w:rsidP="0023697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proofErr w:type="gramStart"/>
      <w:r>
        <w:rPr>
          <w:rFonts w:ascii="Ubuntu" w:hAnsi="Ubuntu" w:cs="Ubuntu"/>
          <w:color w:val="000000"/>
          <w:sz w:val="37"/>
          <w:szCs w:val="37"/>
        </w:rPr>
        <w:t>@  time</w:t>
      </w:r>
      <w:proofErr w:type="gramEnd"/>
      <w:r>
        <w:rPr>
          <w:rFonts w:ascii="Ubuntu" w:hAnsi="Ubuntu" w:cs="Ubuntu"/>
          <w:color w:val="000000"/>
          <w:sz w:val="37"/>
          <w:szCs w:val="37"/>
        </w:rPr>
        <w:t xml:space="preserve"> </w:t>
      </w:r>
      <w:proofErr w:type="spellStart"/>
      <w:r>
        <w:rPr>
          <w:rFonts w:ascii="Ubuntu" w:hAnsi="Ubuntu" w:cs="Ubuntu"/>
          <w:color w:val="000000"/>
          <w:sz w:val="37"/>
          <w:szCs w:val="37"/>
        </w:rPr>
        <w:t>sh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script.sh </w:t>
      </w:r>
      <w:r>
        <w:rPr>
          <w:rFonts w:ascii="MS Mincho" w:eastAsia="MS Mincho" w:hAnsi="MS Mincho" w:cs="MS Mincho"/>
          <w:color w:val="000000"/>
        </w:rPr>
        <w:t> </w:t>
      </w:r>
    </w:p>
    <w:p w14:paraId="47B868F5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or </w:t>
      </w:r>
      <w:proofErr w:type="gramStart"/>
      <w:r>
        <w:rPr>
          <w:rFonts w:ascii="Ubuntu" w:hAnsi="Ubuntu" w:cs="Ubuntu"/>
          <w:color w:val="000000"/>
          <w:sz w:val="37"/>
          <w:szCs w:val="37"/>
        </w:rPr>
        <w:t>time .</w:t>
      </w:r>
      <w:proofErr w:type="gramEnd"/>
      <w:r>
        <w:rPr>
          <w:rFonts w:ascii="Ubuntu" w:hAnsi="Ubuntu" w:cs="Ubuntu"/>
          <w:color w:val="000000"/>
          <w:sz w:val="37"/>
          <w:szCs w:val="37"/>
        </w:rPr>
        <w:t>/</w:t>
      </w:r>
      <w:proofErr w:type="spellStart"/>
      <w:r>
        <w:rPr>
          <w:rFonts w:ascii="Ubuntu" w:hAnsi="Ubuntu" w:cs="Ubuntu"/>
          <w:color w:val="000000"/>
          <w:sz w:val="37"/>
          <w:szCs w:val="37"/>
        </w:rPr>
        <w:t>myfile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</w:t>
      </w:r>
    </w:p>
    <w:p w14:paraId="089F5001" w14:textId="77777777" w:rsidR="0023697B" w:rsidRDefault="0023697B" w:rsidP="0023697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both just prints. Running time almost same. </w:t>
      </w:r>
    </w:p>
    <w:p w14:paraId="345415EF" w14:textId="77777777" w:rsidR="00EA4963" w:rsidRPr="00EA4963" w:rsidRDefault="0023697B" w:rsidP="0023697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kern w:val="1"/>
          <w:sz w:val="37"/>
          <w:szCs w:val="37"/>
        </w:rPr>
        <w:tab/>
      </w:r>
      <w:r>
        <w:rPr>
          <w:rFonts w:ascii="Ubuntu" w:hAnsi="Ubuntu" w:cs="Ubuntu"/>
          <w:color w:val="000000"/>
          <w:kern w:val="1"/>
          <w:sz w:val="37"/>
          <w:szCs w:val="37"/>
        </w:rPr>
        <w:tab/>
      </w:r>
    </w:p>
    <w:p w14:paraId="09730BFC" w14:textId="77777777" w:rsidR="00EA4963" w:rsidRPr="00EA4963" w:rsidRDefault="0023697B" w:rsidP="0023697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proofErr w:type="gramStart"/>
      <w:r>
        <w:rPr>
          <w:rFonts w:ascii="Ubuntu" w:hAnsi="Ubuntu" w:cs="Ubuntu"/>
          <w:color w:val="000000"/>
          <w:sz w:val="37"/>
          <w:szCs w:val="37"/>
        </w:rPr>
        <w:t>@  time</w:t>
      </w:r>
      <w:proofErr w:type="gramEnd"/>
      <w:r>
        <w:rPr>
          <w:rFonts w:ascii="Ubuntu" w:hAnsi="Ubuntu" w:cs="Ubuntu"/>
          <w:color w:val="000000"/>
          <w:sz w:val="37"/>
          <w:szCs w:val="37"/>
        </w:rPr>
        <w:t xml:space="preserve"> </w:t>
      </w:r>
      <w:proofErr w:type="spellStart"/>
      <w:r>
        <w:rPr>
          <w:rFonts w:ascii="Ubuntu" w:hAnsi="Ubuntu" w:cs="Ubuntu"/>
          <w:color w:val="000000"/>
          <w:sz w:val="37"/>
          <w:szCs w:val="37"/>
        </w:rPr>
        <w:t>sh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script.sh </w:t>
      </w:r>
      <w:r>
        <w:rPr>
          <w:rFonts w:ascii="MS Mincho" w:eastAsia="MS Mincho" w:hAnsi="MS Mincho" w:cs="MS Mincho"/>
          <w:color w:val="000000"/>
        </w:rPr>
        <w:t> </w:t>
      </w:r>
    </w:p>
    <w:p w14:paraId="0B17C37E" w14:textId="77777777" w:rsidR="00EA4963" w:rsidRPr="00EA4963" w:rsidRDefault="0023697B" w:rsidP="0023697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real 0m0.002s </w:t>
      </w:r>
    </w:p>
    <w:p w14:paraId="61C5B682" w14:textId="77777777" w:rsidR="00EA4963" w:rsidRPr="00EA4963" w:rsidRDefault="0023697B" w:rsidP="0023697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user 0m0.001s </w:t>
      </w:r>
    </w:p>
    <w:p w14:paraId="62CCF766" w14:textId="78F789FE" w:rsidR="0023697B" w:rsidRDefault="0023697B" w:rsidP="0023697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sys 0m0.002s </w:t>
      </w:r>
      <w:r>
        <w:rPr>
          <w:rFonts w:ascii="MS Mincho" w:eastAsia="MS Mincho" w:hAnsi="MS Mincho" w:cs="MS Mincho"/>
          <w:color w:val="000000"/>
        </w:rPr>
        <w:t> </w:t>
      </w:r>
    </w:p>
    <w:p w14:paraId="2350345A" w14:textId="77777777" w:rsidR="00EA4963" w:rsidRPr="00EA4963" w:rsidRDefault="00EA4963" w:rsidP="0023697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</w:p>
    <w:p w14:paraId="4B75BD46" w14:textId="2D514EFE" w:rsidR="00EA4963" w:rsidRPr="00EA4963" w:rsidRDefault="0023697B" w:rsidP="0023697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proofErr w:type="gramStart"/>
      <w:r>
        <w:rPr>
          <w:rFonts w:ascii="Ubuntu" w:hAnsi="Ubuntu" w:cs="Ubuntu"/>
          <w:color w:val="000000"/>
          <w:sz w:val="37"/>
          <w:szCs w:val="37"/>
        </w:rPr>
        <w:t>@  time</w:t>
      </w:r>
      <w:proofErr w:type="gramEnd"/>
      <w:r>
        <w:rPr>
          <w:rFonts w:ascii="Ubuntu" w:hAnsi="Ubuntu" w:cs="Ubuntu"/>
          <w:color w:val="000000"/>
          <w:sz w:val="37"/>
          <w:szCs w:val="37"/>
        </w:rPr>
        <w:t xml:space="preserve"> ./</w:t>
      </w:r>
      <w:proofErr w:type="spellStart"/>
      <w:r>
        <w:rPr>
          <w:rFonts w:ascii="Ubuntu" w:hAnsi="Ubuntu" w:cs="Ubuntu"/>
          <w:color w:val="000000"/>
          <w:sz w:val="37"/>
          <w:szCs w:val="37"/>
        </w:rPr>
        <w:t>myfile</w:t>
      </w:r>
      <w:proofErr w:type="spellEnd"/>
      <w:r>
        <w:rPr>
          <w:rFonts w:ascii="Ubuntu" w:hAnsi="Ubuntu" w:cs="Ubuntu"/>
          <w:color w:val="000000"/>
          <w:sz w:val="37"/>
          <w:szCs w:val="37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</w:p>
    <w:p w14:paraId="1922A0FB" w14:textId="77777777" w:rsidR="00EA4963" w:rsidRPr="00EA4963" w:rsidRDefault="0023697B" w:rsidP="0023697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real 0m0.002s </w:t>
      </w:r>
    </w:p>
    <w:p w14:paraId="23C1B0DB" w14:textId="77777777" w:rsidR="00EA4963" w:rsidRPr="00EA4963" w:rsidRDefault="0023697B" w:rsidP="0023697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>user 0m0.000s</w:t>
      </w:r>
    </w:p>
    <w:p w14:paraId="06F5D6FE" w14:textId="77777777" w:rsidR="00EA4963" w:rsidRPr="00EA4963" w:rsidRDefault="0023697B" w:rsidP="0023697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ascii="Times" w:hAnsi="Times" w:cs="Times"/>
          <w:color w:val="000000"/>
        </w:rPr>
      </w:pPr>
      <w:r>
        <w:rPr>
          <w:rFonts w:ascii="Ubuntu" w:hAnsi="Ubuntu" w:cs="Ubuntu"/>
          <w:color w:val="000000"/>
          <w:sz w:val="37"/>
          <w:szCs w:val="37"/>
        </w:rPr>
        <w:t xml:space="preserve">sys 0m0.002s </w:t>
      </w:r>
      <w:r>
        <w:rPr>
          <w:rFonts w:ascii="MS Mincho" w:eastAsia="MS Mincho" w:hAnsi="MS Mincho" w:cs="MS Mincho"/>
          <w:color w:val="000000"/>
        </w:rPr>
        <w:t> </w:t>
      </w:r>
    </w:p>
    <w:p w14:paraId="75EAF225" w14:textId="0386B8BB" w:rsidR="00B914E0" w:rsidRDefault="00B914E0" w:rsidP="00B914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</w:p>
    <w:p w14:paraId="5B2DDE6A" w14:textId="77777777" w:rsidR="00B914E0" w:rsidRDefault="00B914E0" w:rsidP="00B914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</w:p>
    <w:p w14:paraId="4EF99AE2" w14:textId="77777777" w:rsidR="00B914E0" w:rsidRPr="00B914E0" w:rsidRDefault="00B914E0" w:rsidP="00B914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</w:p>
    <w:p w14:paraId="2F4EEEA4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9.  </w:t>
      </w:r>
    </w:p>
    <w:p w14:paraId="0225C78C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your filename"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7E6501A6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filename  </w:t>
      </w:r>
    </w:p>
    <w:p w14:paraId="03FD3B91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if test -f $filename  </w:t>
      </w:r>
    </w:p>
    <w:p w14:paraId="24E2D044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  </w:t>
      </w: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then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"This is file!"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2C5C8916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elif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test -d $filename  </w:t>
      </w:r>
    </w:p>
    <w:p w14:paraId="7503D64C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  </w:t>
      </w: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then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"This is directory!"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2F41227D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else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70D4D911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  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"File doesn't </w:t>
      </w:r>
      <w:proofErr w:type="gramStart"/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exits</w:t>
      </w:r>
      <w:proofErr w:type="gramEnd"/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!"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30986234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fi  </w:t>
      </w:r>
    </w:p>
    <w:p w14:paraId="60FC36A3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46C8EB93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25023082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600BB75A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10.  </w:t>
      </w:r>
    </w:p>
    <w:p w14:paraId="3C85E684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-n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your filename"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77E9223A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filename  </w:t>
      </w:r>
    </w:p>
    <w:p w14:paraId="45D307D3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if </w:t>
      </w:r>
      <w:proofErr w:type="gram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[ !</w:t>
      </w:r>
      <w:proofErr w:type="gram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-f $filename]  </w:t>
      </w:r>
    </w:p>
    <w:p w14:paraId="4BE01420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  </w:t>
      </w: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then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"File doesn't exits"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6E70EDBC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exit 1  </w:t>
      </w:r>
    </w:p>
    <w:p w14:paraId="7D5D2487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fi  </w:t>
      </w:r>
    </w:p>
    <w:p w14:paraId="794F4A26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command  </w:t>
      </w:r>
    </w:p>
    <w:p w14:paraId="71DC7E6D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tr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'[a-z]'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'[A-Z]'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&lt; $filename  </w:t>
      </w:r>
    </w:p>
    <w:p w14:paraId="32EB07B8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7D93FBE0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3132BF01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11.  </w:t>
      </w:r>
    </w:p>
    <w:p w14:paraId="02D6624F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your user </w:t>
      </w:r>
      <w:proofErr w:type="gramStart"/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Name ?</w:t>
      </w:r>
      <w:proofErr w:type="gramEnd"/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7586151D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</w:t>
      </w:r>
      <w:r w:rsidRPr="00B914E0">
        <w:rPr>
          <w:rFonts w:ascii="Consolas" w:eastAsia="Times New Roman" w:hAnsi="Consolas" w:cs="Times New Roman"/>
          <w:color w:val="FF1493"/>
          <w:sz w:val="37"/>
          <w:szCs w:val="37"/>
          <w:bdr w:val="none" w:sz="0" w:space="0" w:color="auto" w:frame="1"/>
          <w:lang w:eastAsia="en-GB"/>
        </w:rPr>
        <w:t>user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33E4DE04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last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$</w:t>
      </w:r>
      <w:r w:rsidRPr="00B914E0">
        <w:rPr>
          <w:rFonts w:ascii="Consolas" w:eastAsia="Times New Roman" w:hAnsi="Consolas" w:cs="Times New Roman"/>
          <w:color w:val="FF1493"/>
          <w:sz w:val="37"/>
          <w:szCs w:val="37"/>
          <w:bdr w:val="none" w:sz="0" w:space="0" w:color="auto" w:frame="1"/>
          <w:lang w:eastAsia="en-GB"/>
        </w:rPr>
        <w:t>user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6E26202F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47AD9805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69ADD5D9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12.  </w:t>
      </w:r>
    </w:p>
    <w:p w14:paraId="4CF1E476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-n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your filename"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76D65BA7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filename  </w:t>
      </w:r>
    </w:p>
    <w:p w14:paraId="18871F3D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the starting line?"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12C62D85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starting  </w:t>
      </w:r>
    </w:p>
    <w:p w14:paraId="57CD104C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the ending line?"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70F70A4C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ending  </w:t>
      </w:r>
    </w:p>
    <w:p w14:paraId="50530BE1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sed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-n $</w:t>
      </w:r>
      <w:proofErr w:type="spellStart"/>
      <w:proofErr w:type="gram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starting,$</w:t>
      </w:r>
      <w:proofErr w:type="gram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ending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\p $filename  </w:t>
      </w:r>
    </w:p>
    <w:p w14:paraId="1CFBA3C3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sed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-n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"$starting, $ending p"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$filename  </w:t>
      </w:r>
    </w:p>
    <w:p w14:paraId="7CC62E54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808080"/>
          <w:sz w:val="37"/>
          <w:szCs w:val="37"/>
          <w:bdr w:val="none" w:sz="0" w:space="0" w:color="auto" w:frame="1"/>
          <w:lang w:eastAsia="en-GB"/>
        </w:rPr>
        <w:t>or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 </w:t>
      </w:r>
    </w:p>
    <w:p w14:paraId="59EC3916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sed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-n $</w:t>
      </w:r>
      <w:proofErr w:type="spellStart"/>
      <w:proofErr w:type="gram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starting,$</w:t>
      </w:r>
      <w:proofErr w:type="gram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ending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\p $filename | cat &gt; 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newfile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5656E279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more 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newfile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5E3B21DC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1D8ECFF6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13.  </w:t>
      </w:r>
    </w:p>
    <w:p w14:paraId="0ACCDE72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-n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your filename"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707E793A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filename  </w:t>
      </w:r>
    </w:p>
    <w:p w14:paraId="3EFDA0A7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your pattern"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230906CE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pattern  </w:t>
      </w:r>
    </w:p>
    <w:p w14:paraId="2C56C209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sed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-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i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"/$pattern/d"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$filename  </w:t>
      </w:r>
    </w:p>
    <w:p w14:paraId="175EABC3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25F01F2C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808080"/>
          <w:sz w:val="37"/>
          <w:szCs w:val="37"/>
          <w:bdr w:val="none" w:sz="0" w:space="0" w:color="auto" w:frame="1"/>
          <w:lang w:eastAsia="en-GB"/>
        </w:rPr>
        <w:t>or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 </w:t>
      </w:r>
    </w:p>
    <w:p w14:paraId="07E8B1D4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sed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-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i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"/$pattern/d"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$filename | cat &gt; 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newfile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04FAD980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more 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newfile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2676C1EB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34FA139D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{-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i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kaj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na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krle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baad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; mane 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hocce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</w:t>
      </w:r>
      <w:r w:rsidRPr="00B914E0">
        <w:rPr>
          <w:rFonts w:ascii="Consolas" w:eastAsia="Times New Roman" w:hAnsi="Consolas" w:cs="Times New Roman"/>
          <w:color w:val="FF1493"/>
          <w:sz w:val="37"/>
          <w:szCs w:val="37"/>
          <w:bdr w:val="none" w:sz="0" w:space="0" w:color="auto" w:frame="1"/>
          <w:lang w:eastAsia="en-GB"/>
        </w:rPr>
        <w:t>case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-</w:t>
      </w: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insensitive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}  </w:t>
      </w:r>
    </w:p>
    <w:p w14:paraId="78CF2D32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3F05DC16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14.a  </w:t>
      </w:r>
    </w:p>
    <w:p w14:paraId="5ED91AD2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49E6DA88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a String"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385A70FE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string  </w:t>
      </w:r>
    </w:p>
    <w:p w14:paraId="00AD9519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sub-string starting point to cut?"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1E3D84E0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</w:t>
      </w:r>
      <w:proofErr w:type="spell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spoint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391F3FF9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sub-string length?"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7EE5F414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length  </w:t>
      </w:r>
    </w:p>
    <w:p w14:paraId="56D1A9D6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{</w:t>
      </w:r>
      <w:proofErr w:type="spellStart"/>
      <w:proofErr w:type="gramStart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string:spoint</w:t>
      </w:r>
      <w:proofErr w:type="gram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:length</w:t>
      </w:r>
      <w:proofErr w:type="spellEnd"/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}  </w:t>
      </w:r>
    </w:p>
    <w:p w14:paraId="446D5946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3206A6CD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14.b  </w:t>
      </w:r>
    </w:p>
    <w:p w14:paraId="4439CE2E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</w:t>
      </w:r>
      <w:r w:rsidRPr="00B914E0">
        <w:rPr>
          <w:rFonts w:ascii="Consolas" w:eastAsia="Times New Roman" w:hAnsi="Consolas" w:cs="Times New Roman"/>
          <w:color w:val="0000FF"/>
          <w:sz w:val="37"/>
          <w:szCs w:val="37"/>
          <w:bdr w:val="none" w:sz="0" w:space="0" w:color="auto" w:frame="1"/>
          <w:lang w:eastAsia="en-GB"/>
        </w:rPr>
        <w:t>"Enter a String"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78A78E07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read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string  </w:t>
      </w:r>
    </w:p>
    <w:p w14:paraId="4F00A225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echo ${#string}  </w:t>
      </w:r>
    </w:p>
    <w:p w14:paraId="66594C2B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0ACBE896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4BA68999" w14:textId="77777777" w:rsidR="00B914E0" w:rsidRPr="00B914E0" w:rsidRDefault="00B914E0" w:rsidP="00B914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37"/>
          <w:szCs w:val="37"/>
          <w:lang w:eastAsia="en-GB"/>
        </w:rPr>
      </w:pP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THE </w:t>
      </w:r>
      <w:r w:rsidRPr="00B914E0">
        <w:rPr>
          <w:rFonts w:ascii="Consolas" w:eastAsia="Times New Roman" w:hAnsi="Consolas" w:cs="Times New Roman"/>
          <w:b/>
          <w:bCs/>
          <w:color w:val="006699"/>
          <w:sz w:val="37"/>
          <w:szCs w:val="37"/>
          <w:bdr w:val="none" w:sz="0" w:space="0" w:color="auto" w:frame="1"/>
          <w:lang w:eastAsia="en-GB"/>
        </w:rPr>
        <w:t>END</w:t>
      </w:r>
      <w:r w:rsidRPr="00B914E0">
        <w:rPr>
          <w:rFonts w:ascii="Consolas" w:eastAsia="Times New Roman" w:hAnsi="Consolas" w:cs="Times New Roman"/>
          <w:color w:val="000000"/>
          <w:sz w:val="37"/>
          <w:szCs w:val="37"/>
          <w:bdr w:val="none" w:sz="0" w:space="0" w:color="auto" w:frame="1"/>
          <w:lang w:eastAsia="en-GB"/>
        </w:rPr>
        <w:t>  </w:t>
      </w:r>
    </w:p>
    <w:p w14:paraId="754435A9" w14:textId="77777777" w:rsidR="00151689" w:rsidRDefault="00151689">
      <w:bookmarkStart w:id="0" w:name="_GoBack"/>
      <w:bookmarkEnd w:id="0"/>
    </w:p>
    <w:sectPr w:rsidR="00151689" w:rsidSect="00B914E0">
      <w:pgSz w:w="16840" w:h="23820"/>
      <w:pgMar w:top="1440" w:right="1440" w:bottom="1440" w:left="1440" w:header="720" w:footer="720" w:gutter="0"/>
      <w:cols w:space="720"/>
      <w:noEndnote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49D45D3"/>
    <w:multiLevelType w:val="multilevel"/>
    <w:tmpl w:val="F1B4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15E3F"/>
    <w:multiLevelType w:val="hybridMultilevel"/>
    <w:tmpl w:val="F72E5326"/>
    <w:lvl w:ilvl="0" w:tplc="55565E96">
      <w:start w:val="8"/>
      <w:numFmt w:val="bullet"/>
      <w:lvlText w:val="-"/>
      <w:lvlJc w:val="left"/>
      <w:pPr>
        <w:ind w:left="580" w:hanging="360"/>
      </w:pPr>
      <w:rPr>
        <w:rFonts w:ascii="Ubuntu" w:eastAsiaTheme="minorHAnsi" w:hAnsi="Ubuntu" w:cs="Ubuntu" w:hint="default"/>
        <w:sz w:val="37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5">
    <w:nsid w:val="7B565760"/>
    <w:multiLevelType w:val="multilevel"/>
    <w:tmpl w:val="7A00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7B"/>
    <w:rsid w:val="00151689"/>
    <w:rsid w:val="0023697B"/>
    <w:rsid w:val="00724119"/>
    <w:rsid w:val="00B914E0"/>
    <w:rsid w:val="00EA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AF9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963"/>
    <w:pPr>
      <w:ind w:left="720"/>
      <w:contextualSpacing/>
    </w:pPr>
  </w:style>
  <w:style w:type="character" w:customStyle="1" w:styleId="string">
    <w:name w:val="string"/>
    <w:basedOn w:val="DefaultParagraphFont"/>
    <w:rsid w:val="00B914E0"/>
  </w:style>
  <w:style w:type="character" w:customStyle="1" w:styleId="keyword">
    <w:name w:val="keyword"/>
    <w:basedOn w:val="DefaultParagraphFont"/>
    <w:rsid w:val="00B914E0"/>
  </w:style>
  <w:style w:type="character" w:customStyle="1" w:styleId="op">
    <w:name w:val="op"/>
    <w:basedOn w:val="DefaultParagraphFont"/>
    <w:rsid w:val="00B914E0"/>
  </w:style>
  <w:style w:type="character" w:customStyle="1" w:styleId="func">
    <w:name w:val="func"/>
    <w:basedOn w:val="DefaultParagraphFont"/>
    <w:rsid w:val="00B9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346</Words>
  <Characters>1973</Characters>
  <Application>Microsoft Macintosh Word</Application>
  <DocSecurity>0</DocSecurity>
  <Lines>16</Lines>
  <Paragraphs>4</Paragraphs>
  <ScaleCrop>false</ScaleCrop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2019-07-03T21:47:00Z</cp:lastPrinted>
  <dcterms:created xsi:type="dcterms:W3CDTF">2019-07-03T21:47:00Z</dcterms:created>
  <dcterms:modified xsi:type="dcterms:W3CDTF">2019-07-03T21:47:00Z</dcterms:modified>
</cp:coreProperties>
</file>